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A543" w14:textId="3C20BA19" w:rsidR="00A9204E" w:rsidRPr="00773B34" w:rsidRDefault="00773B34">
      <w:pPr>
        <w:rPr>
          <w:rFonts w:ascii="Candara Light" w:hAnsi="Candara Light"/>
          <w:b/>
          <w:bCs/>
          <w:sz w:val="28"/>
          <w:szCs w:val="28"/>
        </w:rPr>
      </w:pPr>
      <w:r w:rsidRPr="00773B34">
        <w:rPr>
          <w:rFonts w:ascii="Candara Light" w:hAnsi="Candara Light"/>
          <w:b/>
          <w:bCs/>
          <w:sz w:val="28"/>
          <w:szCs w:val="28"/>
        </w:rPr>
        <w:t>LA SOLEDAD COMO FENÓMENO PSICOLÓGICO: UN ANÁLISIS CONCEPTUAL</w:t>
      </w:r>
    </w:p>
    <w:p w14:paraId="45BA9AFE" w14:textId="22D8CCC1" w:rsidR="00773B34" w:rsidRDefault="00773B34">
      <w:pPr>
        <w:rPr>
          <w:rFonts w:ascii="Candara Light" w:hAnsi="Candara Light"/>
          <w:b/>
          <w:bCs/>
          <w:sz w:val="28"/>
          <w:szCs w:val="28"/>
        </w:rPr>
      </w:pPr>
    </w:p>
    <w:p w14:paraId="5C4072BC" w14:textId="77777777" w:rsidR="002A3626" w:rsidRDefault="00773B34" w:rsidP="002A3626">
      <w:pPr>
        <w:jc w:val="both"/>
        <w:rPr>
          <w:rFonts w:ascii="Candara Light" w:hAnsi="Candara Light"/>
          <w:sz w:val="24"/>
          <w:szCs w:val="24"/>
        </w:rPr>
      </w:pPr>
      <w:r w:rsidRPr="002A3626">
        <w:rPr>
          <w:rFonts w:ascii="Candara Light" w:hAnsi="Candara Light"/>
          <w:sz w:val="24"/>
          <w:szCs w:val="24"/>
        </w:rPr>
        <w:t xml:space="preserve">La soledad surge ante la falta de una relación particular y muchas veces esto implica un desequilibrio entre el nivel deseado y </w:t>
      </w:r>
      <w:r w:rsidR="002A3626">
        <w:rPr>
          <w:rFonts w:ascii="Candara Light" w:hAnsi="Candara Light"/>
          <w:sz w:val="24"/>
          <w:szCs w:val="24"/>
        </w:rPr>
        <w:t xml:space="preserve">el </w:t>
      </w:r>
      <w:r w:rsidRPr="002A3626">
        <w:rPr>
          <w:rFonts w:ascii="Candara Light" w:hAnsi="Candara Light"/>
          <w:sz w:val="24"/>
          <w:szCs w:val="24"/>
        </w:rPr>
        <w:t>logrado de poder relacionarse en sociedad y con las demás personas y puede tener consecuencias negativas o positivas dependiendo del control que el sujeto tenga sobre</w:t>
      </w:r>
      <w:r w:rsidR="0019571C" w:rsidRPr="002A3626">
        <w:rPr>
          <w:rFonts w:ascii="Candara Light" w:hAnsi="Candara Light"/>
          <w:sz w:val="24"/>
          <w:szCs w:val="24"/>
        </w:rPr>
        <w:t xml:space="preserve"> </w:t>
      </w:r>
      <w:r w:rsidRPr="002A3626">
        <w:rPr>
          <w:rFonts w:ascii="Candara Light" w:hAnsi="Candara Light"/>
          <w:sz w:val="24"/>
          <w:szCs w:val="24"/>
        </w:rPr>
        <w:t>s</w:t>
      </w:r>
      <w:r w:rsidR="0019571C" w:rsidRPr="002A3626">
        <w:rPr>
          <w:rFonts w:ascii="Candara Light" w:hAnsi="Candara Light"/>
          <w:sz w:val="24"/>
          <w:szCs w:val="24"/>
        </w:rPr>
        <w:t xml:space="preserve">í </w:t>
      </w:r>
      <w:r w:rsidRPr="002A3626">
        <w:rPr>
          <w:rFonts w:ascii="Candara Light" w:hAnsi="Candara Light"/>
          <w:sz w:val="24"/>
          <w:szCs w:val="24"/>
        </w:rPr>
        <w:t xml:space="preserve">mismo. </w:t>
      </w:r>
    </w:p>
    <w:p w14:paraId="749652C7" w14:textId="77777777" w:rsidR="002A3626" w:rsidRDefault="00773B34" w:rsidP="002A3626">
      <w:pPr>
        <w:jc w:val="both"/>
        <w:rPr>
          <w:rFonts w:ascii="Candara Light" w:hAnsi="Candara Light"/>
          <w:sz w:val="24"/>
          <w:szCs w:val="24"/>
        </w:rPr>
      </w:pPr>
      <w:r w:rsidRPr="002A3626">
        <w:rPr>
          <w:rFonts w:ascii="Candara Light" w:hAnsi="Candara Light"/>
          <w:sz w:val="24"/>
          <w:szCs w:val="24"/>
        </w:rPr>
        <w:t>La falta de relaciones sociales tiene consecuencias en la salud tales como angustia, depresión, alcoholismo y relaciones sexuales, todo dependiendo de la edad y sexo del suje</w:t>
      </w:r>
      <w:r w:rsidR="0019571C" w:rsidRPr="002A3626">
        <w:rPr>
          <w:rFonts w:ascii="Candara Light" w:hAnsi="Candara Light"/>
          <w:sz w:val="24"/>
          <w:szCs w:val="24"/>
        </w:rPr>
        <w:t xml:space="preserve">to. Por eso es necesario explorar y evaluar la soledad como condición y como experiencia e identificar a que población afecta. </w:t>
      </w:r>
    </w:p>
    <w:p w14:paraId="26DA6AB2" w14:textId="7F1CC9B8" w:rsidR="0019571C" w:rsidRPr="002A3626" w:rsidRDefault="0019571C" w:rsidP="002A3626">
      <w:pPr>
        <w:jc w:val="both"/>
        <w:rPr>
          <w:rFonts w:ascii="Candara Light" w:hAnsi="Candara Light"/>
          <w:sz w:val="24"/>
          <w:szCs w:val="24"/>
        </w:rPr>
      </w:pPr>
      <w:r w:rsidRPr="002A3626">
        <w:rPr>
          <w:rFonts w:ascii="Candara Light" w:hAnsi="Candara Light"/>
          <w:sz w:val="24"/>
          <w:szCs w:val="24"/>
        </w:rPr>
        <w:t xml:space="preserve">Así </w:t>
      </w:r>
      <w:proofErr w:type="gramStart"/>
      <w:r w:rsidRPr="002A3626">
        <w:rPr>
          <w:rFonts w:ascii="Candara Light" w:hAnsi="Candara Light"/>
          <w:sz w:val="24"/>
          <w:szCs w:val="24"/>
        </w:rPr>
        <w:t>pues</w:t>
      </w:r>
      <w:proofErr w:type="gramEnd"/>
      <w:r w:rsidRPr="002A3626">
        <w:rPr>
          <w:rFonts w:ascii="Candara Light" w:hAnsi="Candara Light"/>
          <w:sz w:val="24"/>
          <w:szCs w:val="24"/>
        </w:rPr>
        <w:t xml:space="preserve"> desde el punto de vista filosófico la soledad es una condición inevitable en la búsqueda de la autoconciencia</w:t>
      </w:r>
      <w:r w:rsidR="00926DAB" w:rsidRPr="002A3626">
        <w:rPr>
          <w:rFonts w:ascii="Candara Light" w:hAnsi="Candara Light"/>
          <w:sz w:val="24"/>
          <w:szCs w:val="24"/>
        </w:rPr>
        <w:t>, la soledad esta arraiga en la realidad primaria unida y subjetivamente. Así pues</w:t>
      </w:r>
      <w:r w:rsidR="002A3626">
        <w:rPr>
          <w:rFonts w:ascii="Candara Light" w:hAnsi="Candara Light"/>
          <w:sz w:val="24"/>
          <w:szCs w:val="24"/>
        </w:rPr>
        <w:t xml:space="preserve"> se identifican </w:t>
      </w:r>
      <w:r w:rsidR="00926DAB" w:rsidRPr="002A3626">
        <w:rPr>
          <w:rFonts w:ascii="Candara Light" w:hAnsi="Candara Light"/>
          <w:sz w:val="24"/>
          <w:szCs w:val="24"/>
        </w:rPr>
        <w:t xml:space="preserve">modelos que asocian a la soledad con la </w:t>
      </w:r>
      <w:proofErr w:type="spellStart"/>
      <w:r w:rsidR="00926DAB" w:rsidRPr="002A3626">
        <w:rPr>
          <w:rFonts w:ascii="Candara Light" w:hAnsi="Candara Light"/>
          <w:sz w:val="24"/>
          <w:szCs w:val="24"/>
        </w:rPr>
        <w:t>búsquedad</w:t>
      </w:r>
      <w:proofErr w:type="spellEnd"/>
      <w:r w:rsidR="00926DAB" w:rsidRPr="002A3626">
        <w:rPr>
          <w:rFonts w:ascii="Candara Light" w:hAnsi="Candara Light"/>
          <w:sz w:val="24"/>
          <w:szCs w:val="24"/>
        </w:rPr>
        <w:t xml:space="preserve"> de la </w:t>
      </w:r>
      <w:proofErr w:type="gramStart"/>
      <w:r w:rsidR="00926DAB" w:rsidRPr="002A3626">
        <w:rPr>
          <w:rFonts w:ascii="Candara Light" w:hAnsi="Candara Light"/>
          <w:sz w:val="24"/>
          <w:szCs w:val="24"/>
        </w:rPr>
        <w:t>autoconciencia ,</w:t>
      </w:r>
      <w:proofErr w:type="gramEnd"/>
      <w:r w:rsidR="00926DAB" w:rsidRPr="002A3626">
        <w:rPr>
          <w:rFonts w:ascii="Candara Light" w:hAnsi="Candara Light"/>
          <w:sz w:val="24"/>
          <w:szCs w:val="24"/>
        </w:rPr>
        <w:t xml:space="preserve"> el funcionalismo conductual, el intencional y por último el reflexivo de aprensión cogno</w:t>
      </w:r>
      <w:r w:rsidR="00521757" w:rsidRPr="002A3626">
        <w:rPr>
          <w:rFonts w:ascii="Candara Light" w:hAnsi="Candara Light"/>
          <w:sz w:val="24"/>
          <w:szCs w:val="24"/>
        </w:rPr>
        <w:t>s</w:t>
      </w:r>
      <w:r w:rsidR="00926DAB" w:rsidRPr="002A3626">
        <w:rPr>
          <w:rFonts w:ascii="Candara Light" w:hAnsi="Candara Light"/>
          <w:sz w:val="24"/>
          <w:szCs w:val="24"/>
        </w:rPr>
        <w:t xml:space="preserve">citiva. Así </w:t>
      </w:r>
      <w:proofErr w:type="gramStart"/>
      <w:r w:rsidR="00926DAB" w:rsidRPr="002A3626">
        <w:rPr>
          <w:rFonts w:ascii="Candara Light" w:hAnsi="Candara Light"/>
          <w:sz w:val="24"/>
          <w:szCs w:val="24"/>
        </w:rPr>
        <w:t>pues</w:t>
      </w:r>
      <w:proofErr w:type="gramEnd"/>
      <w:r w:rsidR="00926DAB" w:rsidRPr="002A3626">
        <w:rPr>
          <w:rFonts w:ascii="Candara Light" w:hAnsi="Candara Light"/>
          <w:sz w:val="24"/>
          <w:szCs w:val="24"/>
        </w:rPr>
        <w:t xml:space="preserve"> el funcionalismo conductual explica y se centra en la estimulación que viene del exterior y causa un efecto en el organismo es obvio que para que exista un estímulo y una respuesta debe de preexistir una dualidad entre el sujeto</w:t>
      </w:r>
      <w:r w:rsidR="00521757" w:rsidRPr="002A3626">
        <w:rPr>
          <w:rFonts w:ascii="Candara Light" w:hAnsi="Candara Light"/>
          <w:sz w:val="24"/>
          <w:szCs w:val="24"/>
        </w:rPr>
        <w:t xml:space="preserve"> y el objeto lo cual nos remite a una concepción primaria de </w:t>
      </w:r>
      <w:proofErr w:type="spellStart"/>
      <w:r w:rsidR="00521757" w:rsidRPr="002A3626">
        <w:rPr>
          <w:rFonts w:ascii="Candara Light" w:hAnsi="Candara Light"/>
          <w:sz w:val="24"/>
          <w:szCs w:val="24"/>
        </w:rPr>
        <w:t>separatividad</w:t>
      </w:r>
      <w:proofErr w:type="spellEnd"/>
      <w:r w:rsidR="00521757" w:rsidRPr="002A3626">
        <w:rPr>
          <w:rFonts w:ascii="Candara Light" w:hAnsi="Candara Light"/>
          <w:sz w:val="24"/>
          <w:szCs w:val="24"/>
        </w:rPr>
        <w:t xml:space="preserve"> y aislamiento elementos comunes de la soledad</w:t>
      </w:r>
      <w:r w:rsidR="005D588C" w:rsidRPr="002A3626">
        <w:rPr>
          <w:rFonts w:ascii="Candara Light" w:hAnsi="Candara Light"/>
          <w:sz w:val="24"/>
          <w:szCs w:val="24"/>
        </w:rPr>
        <w:t xml:space="preserve">. En el modelo intencional supone </w:t>
      </w:r>
      <w:proofErr w:type="gramStart"/>
      <w:r w:rsidR="005D588C" w:rsidRPr="002A3626">
        <w:rPr>
          <w:rFonts w:ascii="Candara Light" w:hAnsi="Candara Light"/>
          <w:sz w:val="24"/>
          <w:szCs w:val="24"/>
        </w:rPr>
        <w:t>que  la</w:t>
      </w:r>
      <w:proofErr w:type="gramEnd"/>
      <w:r w:rsidR="005D588C" w:rsidRPr="002A3626">
        <w:rPr>
          <w:rFonts w:ascii="Candara Light" w:hAnsi="Candara Light"/>
          <w:sz w:val="24"/>
          <w:szCs w:val="24"/>
        </w:rPr>
        <w:t xml:space="preserve"> conciencia deriva de un </w:t>
      </w:r>
      <w:proofErr w:type="spellStart"/>
      <w:r w:rsidR="005D588C" w:rsidRPr="002A3626">
        <w:rPr>
          <w:rFonts w:ascii="Candara Light" w:hAnsi="Candara Light"/>
          <w:sz w:val="24"/>
          <w:szCs w:val="24"/>
        </w:rPr>
        <w:t>próposito</w:t>
      </w:r>
      <w:proofErr w:type="spellEnd"/>
      <w:r w:rsidR="005D588C" w:rsidRPr="002A3626">
        <w:rPr>
          <w:rFonts w:ascii="Candara Light" w:hAnsi="Candara Light"/>
          <w:sz w:val="24"/>
          <w:szCs w:val="24"/>
        </w:rPr>
        <w:t xml:space="preserve"> de conocimiento de algo que puede tener un significado en esta búsqueda de la conciencia</w:t>
      </w:r>
      <w:r w:rsidR="0084150F" w:rsidRPr="002A3626">
        <w:rPr>
          <w:rFonts w:ascii="Candara Light" w:hAnsi="Candara Light"/>
          <w:sz w:val="24"/>
          <w:szCs w:val="24"/>
        </w:rPr>
        <w:t xml:space="preserve"> se revierte en </w:t>
      </w:r>
      <w:proofErr w:type="spellStart"/>
      <w:r w:rsidR="0084150F" w:rsidRPr="002A3626">
        <w:rPr>
          <w:rFonts w:ascii="Candara Light" w:hAnsi="Candara Light"/>
          <w:sz w:val="24"/>
          <w:szCs w:val="24"/>
        </w:rPr>
        <w:t>si</w:t>
      </w:r>
      <w:proofErr w:type="spellEnd"/>
      <w:r w:rsidR="0084150F" w:rsidRPr="002A3626">
        <w:rPr>
          <w:rFonts w:ascii="Candara Light" w:hAnsi="Candara Light"/>
          <w:sz w:val="24"/>
          <w:szCs w:val="24"/>
        </w:rPr>
        <w:t xml:space="preserve"> misma y por último el reflexivo y de aprehensión </w:t>
      </w:r>
      <w:proofErr w:type="spellStart"/>
      <w:r w:rsidR="0084150F" w:rsidRPr="002A3626">
        <w:rPr>
          <w:rFonts w:ascii="Candara Light" w:hAnsi="Candara Light"/>
          <w:sz w:val="24"/>
          <w:szCs w:val="24"/>
        </w:rPr>
        <w:t>cognocitiva</w:t>
      </w:r>
      <w:proofErr w:type="spellEnd"/>
      <w:r w:rsidR="0084150F" w:rsidRPr="002A3626">
        <w:rPr>
          <w:rFonts w:ascii="Candara Light" w:hAnsi="Candara Light"/>
          <w:sz w:val="24"/>
          <w:szCs w:val="24"/>
        </w:rPr>
        <w:t xml:space="preserve"> en donde se argumenta que la conciencia es fundamentalmente circular y que el pensamiento esta dotado con una habilidad para volverse sobre </w:t>
      </w:r>
      <w:proofErr w:type="spellStart"/>
      <w:r w:rsidR="0084150F" w:rsidRPr="002A3626">
        <w:rPr>
          <w:rFonts w:ascii="Candara Light" w:hAnsi="Candara Light"/>
          <w:sz w:val="24"/>
          <w:szCs w:val="24"/>
        </w:rPr>
        <w:t>si</w:t>
      </w:r>
      <w:proofErr w:type="spellEnd"/>
      <w:r w:rsidR="0084150F" w:rsidRPr="002A3626">
        <w:rPr>
          <w:rFonts w:ascii="Candara Light" w:hAnsi="Candara Light"/>
          <w:sz w:val="24"/>
          <w:szCs w:val="24"/>
        </w:rPr>
        <w:t xml:space="preserve"> mismo.</w:t>
      </w:r>
    </w:p>
    <w:p w14:paraId="6C2A36E5" w14:textId="297C2BC2" w:rsidR="0084150F" w:rsidRPr="002A3626" w:rsidRDefault="0084150F" w:rsidP="002A3626">
      <w:pPr>
        <w:jc w:val="both"/>
        <w:rPr>
          <w:rFonts w:ascii="Candara Light" w:hAnsi="Candara Light"/>
          <w:sz w:val="24"/>
          <w:szCs w:val="24"/>
        </w:rPr>
      </w:pPr>
      <w:r w:rsidRPr="002A3626">
        <w:rPr>
          <w:rFonts w:ascii="Candara Light" w:hAnsi="Candara Light"/>
          <w:sz w:val="24"/>
          <w:szCs w:val="24"/>
        </w:rPr>
        <w:t>La soledad esta relacionada a diversas manifestaciones artísticas como la literatura, la poesía, la pintura y la música.</w:t>
      </w:r>
    </w:p>
    <w:p w14:paraId="1BA771B1" w14:textId="0F87F0FD" w:rsidR="0084150F" w:rsidRPr="002A3626" w:rsidRDefault="0084150F" w:rsidP="002A3626">
      <w:pPr>
        <w:jc w:val="both"/>
        <w:rPr>
          <w:rFonts w:ascii="Candara Light" w:hAnsi="Candara Light"/>
          <w:sz w:val="24"/>
          <w:szCs w:val="24"/>
        </w:rPr>
      </w:pPr>
      <w:r w:rsidRPr="002A3626">
        <w:rPr>
          <w:rFonts w:ascii="Candara Light" w:hAnsi="Candara Light"/>
          <w:sz w:val="24"/>
          <w:szCs w:val="24"/>
        </w:rPr>
        <w:t xml:space="preserve">En México </w:t>
      </w:r>
      <w:proofErr w:type="gramStart"/>
      <w:r w:rsidRPr="002A3626">
        <w:rPr>
          <w:rFonts w:ascii="Candara Light" w:hAnsi="Candara Light"/>
          <w:sz w:val="24"/>
          <w:szCs w:val="24"/>
        </w:rPr>
        <w:t>en  particular</w:t>
      </w:r>
      <w:proofErr w:type="gramEnd"/>
      <w:r w:rsidRPr="002A3626">
        <w:rPr>
          <w:rFonts w:ascii="Candara Light" w:hAnsi="Candara Light"/>
          <w:sz w:val="24"/>
          <w:szCs w:val="24"/>
        </w:rPr>
        <w:t xml:space="preserve"> la soledad </w:t>
      </w:r>
      <w:proofErr w:type="spellStart"/>
      <w:r w:rsidRPr="002A3626">
        <w:rPr>
          <w:rFonts w:ascii="Candara Light" w:hAnsi="Candara Light"/>
          <w:sz w:val="24"/>
          <w:szCs w:val="24"/>
        </w:rPr>
        <w:t>a</w:t>
      </w:r>
      <w:proofErr w:type="spellEnd"/>
      <w:r w:rsidRPr="002A3626">
        <w:rPr>
          <w:rFonts w:ascii="Candara Light" w:hAnsi="Candara Light"/>
          <w:sz w:val="24"/>
          <w:szCs w:val="24"/>
        </w:rPr>
        <w:t xml:space="preserve"> presentado diversos estudios para analizar este estado, algunos mencionan que es una experiencia displacentera asociada a la carencia de intimidad interpersonal, otros que la soledad es la ausencia real o percibida de relaciones sociales satisfactorias</w:t>
      </w:r>
      <w:r w:rsidR="00F541C0" w:rsidRPr="002A3626">
        <w:rPr>
          <w:rFonts w:ascii="Candara Light" w:hAnsi="Candara Light"/>
          <w:sz w:val="24"/>
          <w:szCs w:val="24"/>
        </w:rPr>
        <w:t xml:space="preserve"> y para otros  la soledad es una respuesta ante la ausencia de una provisión de relación particular. </w:t>
      </w:r>
    </w:p>
    <w:p w14:paraId="20F0C0D4" w14:textId="70B92D75" w:rsidR="00F541C0" w:rsidRPr="002A3626" w:rsidRDefault="00F541C0" w:rsidP="002A3626">
      <w:pPr>
        <w:jc w:val="both"/>
        <w:rPr>
          <w:rFonts w:ascii="Candara Light" w:hAnsi="Candara Light"/>
          <w:sz w:val="24"/>
          <w:szCs w:val="24"/>
        </w:rPr>
      </w:pPr>
      <w:r w:rsidRPr="002A3626">
        <w:rPr>
          <w:rFonts w:ascii="Candara Light" w:hAnsi="Candara Light"/>
          <w:sz w:val="24"/>
          <w:szCs w:val="24"/>
        </w:rPr>
        <w:t xml:space="preserve">La soledad es una experiencia displacentera que ocurre cuando la red de relaciones sociales de una persona es deficiente en algún sentido importante ya sea cualitativa o cuantitativamente. </w:t>
      </w:r>
    </w:p>
    <w:p w14:paraId="230C782B" w14:textId="77777777" w:rsidR="002005EA" w:rsidRPr="002A3626" w:rsidRDefault="00F541C0" w:rsidP="002A3626">
      <w:pPr>
        <w:jc w:val="both"/>
        <w:rPr>
          <w:rFonts w:ascii="Candara Light" w:hAnsi="Candara Light"/>
          <w:sz w:val="24"/>
          <w:szCs w:val="24"/>
        </w:rPr>
      </w:pPr>
      <w:r w:rsidRPr="002A3626">
        <w:rPr>
          <w:rFonts w:ascii="Candara Light" w:hAnsi="Candara Light"/>
          <w:sz w:val="24"/>
          <w:szCs w:val="24"/>
        </w:rPr>
        <w:t xml:space="preserve">Así pues se concibe a la soledad </w:t>
      </w:r>
      <w:proofErr w:type="gramStart"/>
      <w:r w:rsidRPr="002A3626">
        <w:rPr>
          <w:rFonts w:ascii="Candara Light" w:hAnsi="Candara Light"/>
          <w:sz w:val="24"/>
          <w:szCs w:val="24"/>
        </w:rPr>
        <w:t>con  tres</w:t>
      </w:r>
      <w:proofErr w:type="gramEnd"/>
      <w:r w:rsidRPr="002A3626">
        <w:rPr>
          <w:rFonts w:ascii="Candara Light" w:hAnsi="Candara Light"/>
          <w:sz w:val="24"/>
          <w:szCs w:val="24"/>
        </w:rPr>
        <w:t xml:space="preserve"> aspectos </w:t>
      </w:r>
      <w:r w:rsidR="002005EA" w:rsidRPr="002A3626">
        <w:rPr>
          <w:rFonts w:ascii="Candara Light" w:hAnsi="Candara Light"/>
          <w:sz w:val="24"/>
          <w:szCs w:val="24"/>
        </w:rPr>
        <w:t xml:space="preserve"> básicos:</w:t>
      </w:r>
    </w:p>
    <w:p w14:paraId="28E927E4" w14:textId="09EE8CDE" w:rsidR="00F541C0" w:rsidRPr="002A3626" w:rsidRDefault="002005EA" w:rsidP="002A3626">
      <w:pPr>
        <w:pStyle w:val="Prrafodelista"/>
        <w:numPr>
          <w:ilvl w:val="0"/>
          <w:numId w:val="27"/>
        </w:numPr>
        <w:jc w:val="both"/>
        <w:rPr>
          <w:rFonts w:ascii="Candara Light" w:hAnsi="Candara Light"/>
          <w:sz w:val="24"/>
          <w:szCs w:val="24"/>
        </w:rPr>
      </w:pPr>
      <w:r w:rsidRPr="002A3626">
        <w:rPr>
          <w:rFonts w:ascii="Candara Light" w:hAnsi="Candara Light"/>
          <w:sz w:val="24"/>
          <w:szCs w:val="24"/>
        </w:rPr>
        <w:t>se le considera multidimensional ya que involucra áreas como de personalidad, de interacción social y de habilidades conductu</w:t>
      </w:r>
      <w:r w:rsidR="00D05C7D">
        <w:rPr>
          <w:rFonts w:ascii="Candara Light" w:hAnsi="Candara Light"/>
          <w:sz w:val="24"/>
          <w:szCs w:val="24"/>
        </w:rPr>
        <w:t>a</w:t>
      </w:r>
      <w:r w:rsidRPr="002A3626">
        <w:rPr>
          <w:rFonts w:ascii="Candara Light" w:hAnsi="Candara Light"/>
          <w:sz w:val="24"/>
          <w:szCs w:val="24"/>
        </w:rPr>
        <w:t>les.</w:t>
      </w:r>
    </w:p>
    <w:p w14:paraId="3D2773D0" w14:textId="46E49BBF" w:rsidR="002005EA" w:rsidRPr="002A3626" w:rsidRDefault="002005EA" w:rsidP="002A3626">
      <w:pPr>
        <w:pStyle w:val="Prrafodelista"/>
        <w:numPr>
          <w:ilvl w:val="0"/>
          <w:numId w:val="27"/>
        </w:numPr>
        <w:jc w:val="both"/>
        <w:rPr>
          <w:rFonts w:ascii="Candara Light" w:hAnsi="Candara Light"/>
          <w:sz w:val="24"/>
          <w:szCs w:val="24"/>
        </w:rPr>
      </w:pPr>
      <w:r w:rsidRPr="002A3626">
        <w:rPr>
          <w:rFonts w:ascii="Candara Light" w:hAnsi="Candara Light"/>
          <w:sz w:val="24"/>
          <w:szCs w:val="24"/>
        </w:rPr>
        <w:t xml:space="preserve">es un fenómeno subjetivo y estresante ya que depende de la interpretación del sujeto de la situación que </w:t>
      </w:r>
      <w:proofErr w:type="spellStart"/>
      <w:r w:rsidRPr="002A3626">
        <w:rPr>
          <w:rFonts w:ascii="Candara Light" w:hAnsi="Candara Light"/>
          <w:sz w:val="24"/>
          <w:szCs w:val="24"/>
        </w:rPr>
        <w:t>esta</w:t>
      </w:r>
      <w:proofErr w:type="spellEnd"/>
      <w:r w:rsidRPr="002A3626">
        <w:rPr>
          <w:rFonts w:ascii="Candara Light" w:hAnsi="Candara Light"/>
          <w:sz w:val="24"/>
          <w:szCs w:val="24"/>
        </w:rPr>
        <w:t xml:space="preserve"> viviendo para que la carencia afectiva social y/o física sea evaluada como una situación negativa o como una oportunidad de autoconocimiento.</w:t>
      </w:r>
    </w:p>
    <w:p w14:paraId="142AF69A" w14:textId="3648523E" w:rsidR="00773B34" w:rsidRPr="002A3626" w:rsidRDefault="002005EA" w:rsidP="002A3626">
      <w:pPr>
        <w:pStyle w:val="Prrafodelista"/>
        <w:numPr>
          <w:ilvl w:val="0"/>
          <w:numId w:val="27"/>
        </w:numPr>
        <w:jc w:val="both"/>
        <w:rPr>
          <w:rFonts w:ascii="Candara Light" w:hAnsi="Candara Light"/>
          <w:sz w:val="28"/>
          <w:szCs w:val="28"/>
        </w:rPr>
      </w:pPr>
      <w:r w:rsidRPr="002A3626">
        <w:rPr>
          <w:rFonts w:ascii="Candara Light" w:hAnsi="Candara Light"/>
          <w:sz w:val="24"/>
          <w:szCs w:val="24"/>
        </w:rPr>
        <w:t>Es secuencial ya que puede estudiarse como un proceso que tiene antecedentes y manifestaciones y consecuencias que varían de inte</w:t>
      </w:r>
      <w:r w:rsidR="00D05C7D">
        <w:rPr>
          <w:rFonts w:ascii="Candara Light" w:hAnsi="Candara Light"/>
          <w:sz w:val="24"/>
          <w:szCs w:val="24"/>
        </w:rPr>
        <w:t>n</w:t>
      </w:r>
      <w:r w:rsidRPr="002A3626">
        <w:rPr>
          <w:rFonts w:ascii="Candara Light" w:hAnsi="Candara Light"/>
          <w:sz w:val="24"/>
          <w:szCs w:val="24"/>
        </w:rPr>
        <w:t xml:space="preserve">sidad y </w:t>
      </w:r>
      <w:proofErr w:type="gramStart"/>
      <w:r w:rsidRPr="002A3626">
        <w:rPr>
          <w:rFonts w:ascii="Candara Light" w:hAnsi="Candara Light"/>
          <w:sz w:val="24"/>
          <w:szCs w:val="24"/>
        </w:rPr>
        <w:t>duración  a</w:t>
      </w:r>
      <w:proofErr w:type="gramEnd"/>
      <w:r w:rsidRPr="002A3626">
        <w:rPr>
          <w:rFonts w:ascii="Candara Light" w:hAnsi="Candara Light"/>
          <w:sz w:val="24"/>
          <w:szCs w:val="24"/>
        </w:rPr>
        <w:t xml:space="preserve"> través de situaciones que</w:t>
      </w:r>
      <w:r w:rsidR="00D05C7D">
        <w:rPr>
          <w:rFonts w:ascii="Candara Light" w:hAnsi="Candara Light"/>
          <w:sz w:val="24"/>
          <w:szCs w:val="24"/>
        </w:rPr>
        <w:t xml:space="preserve"> son</w:t>
      </w:r>
      <w:r w:rsidRPr="002A3626">
        <w:rPr>
          <w:rFonts w:ascii="Candara Light" w:hAnsi="Candara Light"/>
          <w:sz w:val="24"/>
          <w:szCs w:val="24"/>
        </w:rPr>
        <w:t xml:space="preserve">  físicos, situacionales, socioculturales y de personalidad.</w:t>
      </w:r>
    </w:p>
    <w:p w14:paraId="0E538E56" w14:textId="7F46CE30" w:rsidR="002005EA" w:rsidRDefault="002005EA" w:rsidP="002A3626">
      <w:pPr>
        <w:jc w:val="both"/>
        <w:rPr>
          <w:rFonts w:ascii="Candara Light" w:hAnsi="Candara Light"/>
          <w:sz w:val="28"/>
          <w:szCs w:val="28"/>
        </w:rPr>
      </w:pPr>
    </w:p>
    <w:p w14:paraId="5A610A43" w14:textId="093C68A5" w:rsidR="002005EA" w:rsidRDefault="002005EA" w:rsidP="002A3626">
      <w:pPr>
        <w:jc w:val="both"/>
        <w:rPr>
          <w:rFonts w:ascii="Candara Light" w:hAnsi="Candara Light"/>
          <w:sz w:val="24"/>
          <w:szCs w:val="24"/>
        </w:rPr>
      </w:pPr>
      <w:r w:rsidRPr="002005EA">
        <w:rPr>
          <w:rFonts w:ascii="Candara Light" w:hAnsi="Candara Light"/>
          <w:sz w:val="24"/>
          <w:szCs w:val="24"/>
        </w:rPr>
        <w:t>En concreto podemo</w:t>
      </w:r>
      <w:r w:rsidR="00253F9D">
        <w:rPr>
          <w:rFonts w:ascii="Candara Light" w:hAnsi="Candara Light"/>
          <w:sz w:val="24"/>
          <w:szCs w:val="24"/>
        </w:rPr>
        <w:t>s decir que la soledad se define como un fenómeno multidimensional, psicológico y potencialmente estresante resultado de carencias afectivas sociales y/o físicas reales o percibidas que tienen un impacto en la salud física y psicológica de la persona.</w:t>
      </w:r>
    </w:p>
    <w:p w14:paraId="6D872B60" w14:textId="7597ECDF" w:rsidR="00253F9D" w:rsidRDefault="00253F9D" w:rsidP="002A3626">
      <w:pPr>
        <w:jc w:val="both"/>
        <w:rPr>
          <w:rFonts w:ascii="Candara Light" w:hAnsi="Candara Light"/>
          <w:sz w:val="24"/>
          <w:szCs w:val="24"/>
        </w:rPr>
      </w:pPr>
    </w:p>
    <w:p w14:paraId="60670F89" w14:textId="62AAEF61" w:rsidR="00253F9D" w:rsidRDefault="00253F9D" w:rsidP="002A3626">
      <w:pPr>
        <w:jc w:val="both"/>
        <w:rPr>
          <w:rFonts w:ascii="Candara Light" w:hAnsi="Candara Light"/>
          <w:sz w:val="24"/>
          <w:szCs w:val="24"/>
        </w:rPr>
      </w:pPr>
      <w:proofErr w:type="spellStart"/>
      <w:r>
        <w:rPr>
          <w:rFonts w:ascii="Candara Light" w:hAnsi="Candara Light"/>
          <w:sz w:val="24"/>
          <w:szCs w:val="24"/>
        </w:rPr>
        <w:t>Asi</w:t>
      </w:r>
      <w:proofErr w:type="spellEnd"/>
      <w:r>
        <w:rPr>
          <w:rFonts w:ascii="Candara Light" w:hAnsi="Candara Light"/>
          <w:sz w:val="24"/>
          <w:szCs w:val="24"/>
        </w:rPr>
        <w:t xml:space="preserve"> pues el ser humano tiene como necesidad básica el afecto mientras que la soledad es el resultado de la insatisfacción de este requerimiento. Para algunos la soledad puede ser un saludable indicador de las limitaciones humanas y puede conducir a una autoconciencia para el desarrollo integral personal ya que algunos indican que puede ser una fuente de creatividad</w:t>
      </w:r>
      <w:r w:rsidR="000454C0">
        <w:rPr>
          <w:rFonts w:ascii="Candara Light" w:hAnsi="Candara Light"/>
          <w:sz w:val="24"/>
          <w:szCs w:val="24"/>
        </w:rPr>
        <w:t xml:space="preserve"> y fortaleza.</w:t>
      </w:r>
    </w:p>
    <w:p w14:paraId="52AE58B1" w14:textId="37D93A0A" w:rsidR="000454C0" w:rsidRDefault="000454C0" w:rsidP="002A3626">
      <w:pPr>
        <w:jc w:val="both"/>
        <w:rPr>
          <w:rFonts w:ascii="Candara Light" w:hAnsi="Candara Light"/>
          <w:sz w:val="24"/>
          <w:szCs w:val="24"/>
        </w:rPr>
      </w:pPr>
      <w:r>
        <w:rPr>
          <w:rFonts w:ascii="Candara Light" w:hAnsi="Candara Light"/>
          <w:sz w:val="24"/>
          <w:szCs w:val="24"/>
        </w:rPr>
        <w:t>Para otros dicen que la soledad puede ser estresante y dolorosa dependiendo de la persona ya que varía a través de las personas y las condiciones, las causas y las consecuencias.</w:t>
      </w:r>
    </w:p>
    <w:p w14:paraId="72A0882B" w14:textId="3AE9E3C0" w:rsidR="000454C0" w:rsidRDefault="000454C0" w:rsidP="002A3626">
      <w:pPr>
        <w:jc w:val="both"/>
        <w:rPr>
          <w:rFonts w:ascii="Candara Light" w:hAnsi="Candara Light"/>
          <w:sz w:val="24"/>
          <w:szCs w:val="24"/>
        </w:rPr>
      </w:pPr>
      <w:r>
        <w:rPr>
          <w:rFonts w:ascii="Candara Light" w:hAnsi="Candara Light"/>
          <w:sz w:val="24"/>
          <w:szCs w:val="24"/>
        </w:rPr>
        <w:t>La soledad tiene dos tipos de déficit el asociado con la carencia de una red de apoyo social y el otro vinculado con la falta de una figura de apego particular.</w:t>
      </w:r>
    </w:p>
    <w:p w14:paraId="39D3176A" w14:textId="72360F1A" w:rsidR="000454C0" w:rsidRDefault="000454C0" w:rsidP="002A3626">
      <w:pPr>
        <w:jc w:val="both"/>
        <w:rPr>
          <w:rFonts w:ascii="Candara Light" w:hAnsi="Candara Light"/>
          <w:sz w:val="24"/>
          <w:szCs w:val="24"/>
        </w:rPr>
      </w:pPr>
    </w:p>
    <w:p w14:paraId="1EEE513B" w14:textId="3DF914FE" w:rsidR="000454C0" w:rsidRDefault="000454C0" w:rsidP="002A3626">
      <w:pPr>
        <w:jc w:val="both"/>
        <w:rPr>
          <w:rFonts w:ascii="Candara Light" w:hAnsi="Candara Light"/>
          <w:sz w:val="24"/>
          <w:szCs w:val="24"/>
        </w:rPr>
      </w:pPr>
      <w:r>
        <w:rPr>
          <w:rFonts w:ascii="Candara Light" w:hAnsi="Candara Light"/>
          <w:sz w:val="24"/>
          <w:szCs w:val="24"/>
        </w:rPr>
        <w:t>La soledad es un aislamiento social y est</w:t>
      </w:r>
      <w:r w:rsidR="00D05C7D">
        <w:rPr>
          <w:rFonts w:ascii="Candara Light" w:hAnsi="Candara Light"/>
          <w:sz w:val="24"/>
          <w:szCs w:val="24"/>
        </w:rPr>
        <w:t>á</w:t>
      </w:r>
      <w:r>
        <w:rPr>
          <w:rFonts w:ascii="Candara Light" w:hAnsi="Candara Light"/>
          <w:sz w:val="24"/>
          <w:szCs w:val="24"/>
        </w:rPr>
        <w:t xml:space="preserve"> vinculada con la ausencia de una red social y ésta solo puede remediarse</w:t>
      </w:r>
      <w:r w:rsidR="00C6086A">
        <w:rPr>
          <w:rFonts w:ascii="Candara Light" w:hAnsi="Candara Light"/>
          <w:sz w:val="24"/>
          <w:szCs w:val="24"/>
        </w:rPr>
        <w:t xml:space="preserve"> al tener otro apego o bien reintegrarse nuevamente a esta red.</w:t>
      </w:r>
    </w:p>
    <w:p w14:paraId="01B47D43" w14:textId="33204AE8" w:rsidR="00C6086A" w:rsidRDefault="00C6086A" w:rsidP="002A3626">
      <w:pPr>
        <w:jc w:val="both"/>
        <w:rPr>
          <w:rFonts w:ascii="Candara Light" w:hAnsi="Candara Light"/>
          <w:sz w:val="24"/>
          <w:szCs w:val="24"/>
        </w:rPr>
      </w:pPr>
      <w:r>
        <w:rPr>
          <w:rFonts w:ascii="Candara Light" w:hAnsi="Candara Light"/>
          <w:sz w:val="24"/>
          <w:szCs w:val="24"/>
        </w:rPr>
        <w:t>La soledad puede ser medida a través de tres privaciones: el deseo de un amigo o confidente cercano, el sentimiento de vac</w:t>
      </w:r>
      <w:r w:rsidR="00D05C7D">
        <w:rPr>
          <w:rFonts w:ascii="Candara Light" w:hAnsi="Candara Light"/>
          <w:sz w:val="24"/>
          <w:szCs w:val="24"/>
        </w:rPr>
        <w:t>ío</w:t>
      </w:r>
      <w:r>
        <w:rPr>
          <w:rFonts w:ascii="Candara Light" w:hAnsi="Candara Light"/>
          <w:sz w:val="24"/>
          <w:szCs w:val="24"/>
        </w:rPr>
        <w:t xml:space="preserve"> y el sentimiento de abandono.</w:t>
      </w:r>
    </w:p>
    <w:p w14:paraId="6A53BAED" w14:textId="77777777" w:rsidR="00C43959" w:rsidRDefault="00C43959" w:rsidP="002A3626">
      <w:pPr>
        <w:jc w:val="both"/>
        <w:rPr>
          <w:rFonts w:ascii="Candara Light" w:hAnsi="Candara Light"/>
          <w:sz w:val="24"/>
          <w:szCs w:val="24"/>
        </w:rPr>
      </w:pPr>
    </w:p>
    <w:p w14:paraId="1C06584F" w14:textId="22E8224D" w:rsidR="002A3626" w:rsidRDefault="00C6086A" w:rsidP="002A3626">
      <w:pPr>
        <w:jc w:val="both"/>
        <w:rPr>
          <w:rFonts w:ascii="Candara Light" w:hAnsi="Candara Light"/>
          <w:sz w:val="24"/>
          <w:szCs w:val="24"/>
        </w:rPr>
      </w:pPr>
      <w:r>
        <w:rPr>
          <w:rFonts w:ascii="Candara Light" w:hAnsi="Candara Light"/>
          <w:sz w:val="24"/>
          <w:szCs w:val="24"/>
        </w:rPr>
        <w:t>La evalu</w:t>
      </w:r>
      <w:r w:rsidR="00C43959">
        <w:rPr>
          <w:rFonts w:ascii="Candara Light" w:hAnsi="Candara Light"/>
          <w:sz w:val="24"/>
          <w:szCs w:val="24"/>
        </w:rPr>
        <w:t>a</w:t>
      </w:r>
      <w:r>
        <w:rPr>
          <w:rFonts w:ascii="Candara Light" w:hAnsi="Candara Light"/>
          <w:sz w:val="24"/>
          <w:szCs w:val="24"/>
        </w:rPr>
        <w:t>ci</w:t>
      </w:r>
      <w:r w:rsidR="00C43959">
        <w:rPr>
          <w:rFonts w:ascii="Candara Light" w:hAnsi="Candara Light"/>
          <w:sz w:val="24"/>
          <w:szCs w:val="24"/>
        </w:rPr>
        <w:t>ó</w:t>
      </w:r>
      <w:r>
        <w:rPr>
          <w:rFonts w:ascii="Candara Light" w:hAnsi="Candara Light"/>
          <w:sz w:val="24"/>
          <w:szCs w:val="24"/>
        </w:rPr>
        <w:t>n</w:t>
      </w:r>
      <w:r w:rsidR="00C43959">
        <w:rPr>
          <w:rFonts w:ascii="Candara Light" w:hAnsi="Candara Light"/>
          <w:sz w:val="24"/>
          <w:szCs w:val="24"/>
        </w:rPr>
        <w:t xml:space="preserve"> subjetiva de la soledad puede ser entendida como una oportunidad para comunicarse con dios,</w:t>
      </w:r>
      <w:r w:rsidR="00D05C7D">
        <w:rPr>
          <w:rFonts w:ascii="Candara Light" w:hAnsi="Candara Light"/>
          <w:sz w:val="24"/>
          <w:szCs w:val="24"/>
        </w:rPr>
        <w:t xml:space="preserve"> </w:t>
      </w:r>
      <w:r w:rsidR="00C43959">
        <w:rPr>
          <w:rFonts w:ascii="Candara Light" w:hAnsi="Candara Light"/>
          <w:sz w:val="24"/>
          <w:szCs w:val="24"/>
        </w:rPr>
        <w:t xml:space="preserve">con uno mismo y fortalecer el carácter mediante aislarse por voluntad propia, sin </w:t>
      </w:r>
      <w:proofErr w:type="gramStart"/>
      <w:r w:rsidR="00C43959">
        <w:rPr>
          <w:rFonts w:ascii="Candara Light" w:hAnsi="Candara Light"/>
          <w:sz w:val="24"/>
          <w:szCs w:val="24"/>
        </w:rPr>
        <w:t>embargo</w:t>
      </w:r>
      <w:proofErr w:type="gramEnd"/>
      <w:r w:rsidR="00C43959">
        <w:rPr>
          <w:rFonts w:ascii="Candara Light" w:hAnsi="Candara Light"/>
          <w:sz w:val="24"/>
          <w:szCs w:val="24"/>
        </w:rPr>
        <w:t xml:space="preserve"> el lado negativo es que más ha llamado la atención para su estudio. Según la cultura la soledad es percibida como positiva, </w:t>
      </w:r>
      <w:r w:rsidR="00D05C7D">
        <w:rPr>
          <w:rFonts w:ascii="Candara Light" w:hAnsi="Candara Light"/>
          <w:sz w:val="24"/>
          <w:szCs w:val="24"/>
        </w:rPr>
        <w:t xml:space="preserve">que brinda fortaleza y es </w:t>
      </w:r>
      <w:r w:rsidR="00C43959">
        <w:rPr>
          <w:rFonts w:ascii="Candara Light" w:hAnsi="Candara Light"/>
          <w:sz w:val="24"/>
          <w:szCs w:val="24"/>
        </w:rPr>
        <w:t>saludable, para otros la soledad representa algo negativo y asociado al miedo. Lo que han identificado tres tipos de soledad, la soledad crónica en dónde dura años y la persona se siente incapaz de interactuar con los demás. La soledad situacional</w:t>
      </w:r>
      <w:r w:rsidR="002A3626">
        <w:rPr>
          <w:rFonts w:ascii="Candara Light" w:hAnsi="Candara Light"/>
          <w:sz w:val="24"/>
          <w:szCs w:val="24"/>
        </w:rPr>
        <w:t xml:space="preserve"> vinculadas a situaciones estresantes como un divorcio, la muerte de un ser querido y por último la soledad transitoria asociada a pequeñas pausas de soledad que busca la persona.</w:t>
      </w:r>
    </w:p>
    <w:p w14:paraId="2C232E8E" w14:textId="5CBDC6CA" w:rsidR="002A3626" w:rsidRDefault="002A3626" w:rsidP="002005EA">
      <w:pPr>
        <w:rPr>
          <w:rFonts w:ascii="Candara Light" w:hAnsi="Candara Light"/>
          <w:sz w:val="24"/>
          <w:szCs w:val="24"/>
        </w:rPr>
      </w:pPr>
    </w:p>
    <w:p w14:paraId="77801EFA" w14:textId="058F1082" w:rsidR="002A3626" w:rsidRDefault="002A3626" w:rsidP="002005EA">
      <w:pPr>
        <w:rPr>
          <w:rFonts w:ascii="Candara Light" w:hAnsi="Candara Light"/>
          <w:sz w:val="24"/>
          <w:szCs w:val="24"/>
        </w:rPr>
      </w:pPr>
    </w:p>
    <w:p w14:paraId="71B699FE" w14:textId="77777777" w:rsidR="00C6086A" w:rsidRDefault="00C6086A" w:rsidP="002005EA">
      <w:pPr>
        <w:rPr>
          <w:rFonts w:ascii="Candara Light" w:hAnsi="Candara Light"/>
          <w:sz w:val="24"/>
          <w:szCs w:val="24"/>
        </w:rPr>
      </w:pPr>
    </w:p>
    <w:p w14:paraId="7C5E4110" w14:textId="77777777" w:rsidR="00C6086A" w:rsidRPr="002005EA" w:rsidRDefault="00C6086A" w:rsidP="002005EA">
      <w:pPr>
        <w:rPr>
          <w:rFonts w:ascii="Candara Light" w:hAnsi="Candara Light"/>
          <w:sz w:val="24"/>
          <w:szCs w:val="24"/>
        </w:rPr>
      </w:pPr>
    </w:p>
    <w:p w14:paraId="35F3645B" w14:textId="77777777" w:rsidR="002005EA" w:rsidRPr="002005EA" w:rsidRDefault="002005EA">
      <w:pPr>
        <w:rPr>
          <w:rFonts w:ascii="Candara Light" w:hAnsi="Candara Light"/>
          <w:sz w:val="24"/>
          <w:szCs w:val="24"/>
        </w:rPr>
      </w:pPr>
    </w:p>
    <w:sectPr w:rsidR="002005EA" w:rsidRPr="002005EA"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685B" w14:textId="77777777" w:rsidR="00B0121E" w:rsidRDefault="00B0121E" w:rsidP="00650219">
      <w:r>
        <w:separator/>
      </w:r>
    </w:p>
  </w:endnote>
  <w:endnote w:type="continuationSeparator" w:id="0">
    <w:p w14:paraId="53CA60D9" w14:textId="77777777" w:rsidR="00B0121E" w:rsidRDefault="00B0121E"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Light">
    <w:panose1 w:val="020E0502030303020204"/>
    <w:charset w:val="00"/>
    <w:family w:val="swiss"/>
    <w:pitch w:val="variable"/>
    <w:sig w:usb0="A00002F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5DFB" w14:textId="77777777" w:rsidR="00B0121E" w:rsidRDefault="00B0121E" w:rsidP="00650219">
      <w:r>
        <w:separator/>
      </w:r>
    </w:p>
  </w:footnote>
  <w:footnote w:type="continuationSeparator" w:id="0">
    <w:p w14:paraId="66707025" w14:textId="77777777" w:rsidR="00B0121E" w:rsidRDefault="00B0121E"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4815"/>
    <w:multiLevelType w:val="hybridMultilevel"/>
    <w:tmpl w:val="977CE4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9"/>
  </w:num>
  <w:num w:numId="22">
    <w:abstractNumId w:val="11"/>
  </w:num>
  <w:num w:numId="23">
    <w:abstractNumId w:val="26"/>
  </w:num>
  <w:num w:numId="24">
    <w:abstractNumId w:val="15"/>
  </w:num>
  <w:num w:numId="25">
    <w:abstractNumId w:val="17"/>
  </w:num>
  <w:num w:numId="26">
    <w:abstractNumId w:val="2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34"/>
    <w:rsid w:val="000454C0"/>
    <w:rsid w:val="00096D7E"/>
    <w:rsid w:val="0019571C"/>
    <w:rsid w:val="002005EA"/>
    <w:rsid w:val="00253F9D"/>
    <w:rsid w:val="0028533C"/>
    <w:rsid w:val="002A3626"/>
    <w:rsid w:val="00405555"/>
    <w:rsid w:val="004323AE"/>
    <w:rsid w:val="004E108E"/>
    <w:rsid w:val="00521757"/>
    <w:rsid w:val="005D588C"/>
    <w:rsid w:val="00645252"/>
    <w:rsid w:val="00650219"/>
    <w:rsid w:val="006D3D74"/>
    <w:rsid w:val="00773B34"/>
    <w:rsid w:val="0083569A"/>
    <w:rsid w:val="0084150F"/>
    <w:rsid w:val="00926DAB"/>
    <w:rsid w:val="00A9204E"/>
    <w:rsid w:val="00B0121E"/>
    <w:rsid w:val="00C43959"/>
    <w:rsid w:val="00C6086A"/>
    <w:rsid w:val="00D05C7D"/>
    <w:rsid w:val="00E3351C"/>
    <w:rsid w:val="00F541C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23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20RICO\AppData\Local\Microsoft\Office\16.0\DTS\es-ES%7b411680D2-761C-4BE6-B196-612515EFEB57%7d\%7bD65C6BE3-E4D3-4394-8089-E09DC5EDF27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{D65C6BE3-E4D3-4394-8089-E09DC5EDF278}tf02786999_win32</Template>
  <TotalTime>0</TotalTime>
  <Pages>2</Pages>
  <Words>816</Words>
  <Characters>4489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2023-03-17T13:11:00Z</dcterms:created>
  <dcterms:modified xsi:type="dcterms:W3CDTF">2023-03-22T21:58:00Z</dcterms:modified>
</cp:coreProperties>
</file>